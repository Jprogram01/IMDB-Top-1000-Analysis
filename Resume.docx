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5E5FAC81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C44205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66AE74E4" w:rsidR="00FE6D93" w:rsidRDefault="003458B5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D612DA">
        <w:rPr>
          <w:b/>
        </w:rPr>
        <w:t>9</w:t>
      </w:r>
      <w:r w:rsidR="00185E67">
        <w:rPr>
          <w:b/>
        </w:rPr>
        <w:t xml:space="preserve"> </w:t>
      </w:r>
      <w:r w:rsidR="000F2888">
        <w:rPr>
          <w:b/>
        </w:rPr>
        <w:t xml:space="preserve">Prove </w:t>
      </w:r>
      <w:r w:rsidR="00B24BEA">
        <w:rPr>
          <w:b/>
        </w:rPr>
        <w:t>–</w:t>
      </w:r>
      <w:r w:rsidR="000F2888">
        <w:rPr>
          <w:b/>
        </w:rPr>
        <w:t xml:space="preserve"> </w:t>
      </w:r>
      <w:r w:rsidR="00B24BEA">
        <w:rPr>
          <w:b/>
        </w:rPr>
        <w:t xml:space="preserve">Practice </w:t>
      </w:r>
      <w:r>
        <w:rPr>
          <w:b/>
        </w:rPr>
        <w:t>Resumes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65C42788" w:rsidR="00FE6D93" w:rsidRDefault="00B63927" w:rsidP="00F47A1E">
            <w:r>
              <w:t>Joseph Allen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1AD44DBB" w:rsidR="00FE6D93" w:rsidRPr="0026425E" w:rsidRDefault="00C44205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00A95539" w:rsidR="00FE6D93" w:rsidRDefault="00B63927" w:rsidP="00F47A1E">
            <w:r>
              <w:t>11/8/2023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156C53F5" w:rsidR="00FE6D93" w:rsidRPr="0026425E" w:rsidRDefault="00C44205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11539A3E" w:rsidR="00FE6D93" w:rsidRDefault="00B63927" w:rsidP="00F47A1E">
            <w:r>
              <w:t>Nathan Birch</w:t>
            </w:r>
          </w:p>
        </w:tc>
      </w:tr>
    </w:tbl>
    <w:p w14:paraId="38E6071C" w14:textId="77777777" w:rsidR="00FE6D93" w:rsidRDefault="00FE6D93" w:rsidP="00FE6D93"/>
    <w:p w14:paraId="2E2F5DE5" w14:textId="371F0697" w:rsidR="00FE6D93" w:rsidRDefault="000F2888" w:rsidP="00FE6D93">
      <w:r>
        <w:t xml:space="preserve">After completing the reading and associated activities, </w:t>
      </w:r>
      <w:r w:rsidR="003458B5">
        <w:t>complete your resume in a separate file.  Copy the contents of the resume below to submit for this assignment:</w:t>
      </w:r>
    </w:p>
    <w:p w14:paraId="3C4C90CB" w14:textId="605B8F97" w:rsidR="003458B5" w:rsidRDefault="003458B5" w:rsidP="00FE6D93"/>
    <w:p w14:paraId="2E2408D5" w14:textId="77777777" w:rsidR="00D9505B" w:rsidRDefault="00D9505B" w:rsidP="00D9505B">
      <w:pPr>
        <w:pBdr>
          <w:bottom w:val="single" w:sz="6" w:space="0" w:color="000000"/>
        </w:pBdr>
        <w:spacing w:after="30" w:line="481" w:lineRule="atLeast"/>
        <w:jc w:val="center"/>
        <w:rPr>
          <w:b/>
          <w:bCs/>
          <w:sz w:val="37"/>
          <w:szCs w:val="37"/>
        </w:rPr>
      </w:pPr>
      <w:r>
        <w:rPr>
          <w:rFonts w:ascii="Times New Roman" w:eastAsia="Times New Roman" w:hAnsi="Times New Roman" w:cs="Times New Roman"/>
          <w:b/>
          <w:bCs/>
          <w:sz w:val="37"/>
          <w:szCs w:val="37"/>
        </w:rPr>
        <w:t>Joseph Allen</w:t>
      </w:r>
    </w:p>
    <w:p w14:paraId="3773ADD2" w14:textId="77777777" w:rsidR="00D9505B" w:rsidRDefault="00D9505B" w:rsidP="00D9505B">
      <w:pPr>
        <w:spacing w:line="287" w:lineRule="atLeast"/>
        <w:jc w:val="center"/>
      </w:pPr>
      <w:r>
        <w:rPr>
          <w:rFonts w:ascii="Times New Roman" w:eastAsia="Times New Roman" w:hAnsi="Times New Roman" w:cs="Times New Roman"/>
          <w:sz w:val="23"/>
          <w:szCs w:val="23"/>
        </w:rPr>
        <w:t>480 714 6788 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| </w:t>
      </w:r>
      <w:r>
        <w:rPr>
          <w:rFonts w:ascii="Times New Roman" w:eastAsia="Times New Roman" w:hAnsi="Times New Roman" w:cs="Times New Roman"/>
          <w:sz w:val="23"/>
          <w:szCs w:val="23"/>
        </w:rPr>
        <w:t>josephaldenallen@gmail.com 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| </w:t>
      </w:r>
      <w:r>
        <w:rPr>
          <w:rFonts w:ascii="Times New Roman" w:eastAsia="Times New Roman" w:hAnsi="Times New Roman" w:cs="Times New Roman"/>
          <w:sz w:val="23"/>
          <w:szCs w:val="23"/>
        </w:rPr>
        <w:t>https://www.linkedin.com/in/joseph</w:t>
      </w:r>
      <w:r>
        <w:rPr>
          <w:rFonts w:ascii="Times New Roman" w:eastAsia="Times New Roman" w:hAnsi="Times New Roman" w:cs="Times New Roman"/>
          <w:sz w:val="23"/>
          <w:szCs w:val="23"/>
        </w:rPr>
        <w:noBreakHyphen/>
        <w:t>allen</w:t>
      </w:r>
      <w:r>
        <w:rPr>
          <w:rFonts w:ascii="Times New Roman" w:eastAsia="Times New Roman" w:hAnsi="Times New Roman" w:cs="Times New Roman"/>
          <w:sz w:val="23"/>
          <w:szCs w:val="23"/>
        </w:rPr>
        <w:noBreakHyphen/>
        <w:t>266ab4230/</w:t>
      </w:r>
    </w:p>
    <w:p w14:paraId="6BE024FB" w14:textId="77777777" w:rsidR="00D9505B" w:rsidRDefault="00D9505B" w:rsidP="00D9505B"/>
    <w:p w14:paraId="10F7AD45" w14:textId="77777777" w:rsidR="00D9505B" w:rsidRDefault="00D9505B" w:rsidP="00D9505B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84"/>
        <w:gridCol w:w="3276"/>
      </w:tblGrid>
      <w:tr w:rsidR="00D9505B" w14:paraId="50CCCF62" w14:textId="77777777" w:rsidTr="008C3A18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EDBC1" w14:textId="77777777" w:rsidR="00D9505B" w:rsidRDefault="00D9505B" w:rsidP="008C3A18">
            <w:pPr>
              <w:spacing w:line="287" w:lineRule="atLeas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fs14fw4undefined"/>
                <w:sz w:val="22"/>
                <w:szCs w:val="22"/>
              </w:rPr>
              <w:t>Bachelor's</w:t>
            </w:r>
            <w:proofErr w:type="spellEnd"/>
            <w:r>
              <w:rPr>
                <w:rStyle w:val="fs14fw4undefined"/>
                <w:sz w:val="22"/>
                <w:szCs w:val="22"/>
              </w:rPr>
              <w:t xml:space="preserve"> of Science</w:t>
            </w:r>
            <w:proofErr w:type="gramEnd"/>
            <w:r>
              <w:rPr>
                <w:rStyle w:val="fs14fw4undefined"/>
                <w:sz w:val="22"/>
                <w:szCs w:val="22"/>
              </w:rPr>
              <w:t xml:space="preserve"> in Computer Science | GPA: 3.9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undefinedtdn"/>
                <w:sz w:val="22"/>
                <w:szCs w:val="22"/>
              </w:rPr>
              <w:t xml:space="preserve"> </w:t>
            </w:r>
            <w:r>
              <w:rPr>
                <w:rStyle w:val="fs14undefined"/>
                <w:sz w:val="22"/>
                <w:szCs w:val="22"/>
              </w:rPr>
              <w:t>Brigham Young University - Idaho</w:t>
            </w:r>
            <w:r>
              <w:rPr>
                <w:rStyle w:val="fs14undefinedtdn"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- Idaho | 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012A9F" w14:textId="77777777" w:rsidR="00D9505B" w:rsidRDefault="00D9505B" w:rsidP="008C3A18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September 2021 - December 2025</w:t>
            </w:r>
          </w:p>
        </w:tc>
      </w:tr>
    </w:tbl>
    <w:p w14:paraId="5C3CB03A" w14:textId="77777777" w:rsidR="00D9505B" w:rsidRDefault="00D9505B" w:rsidP="00D9505B">
      <w:pPr>
        <w:numPr>
          <w:ilvl w:val="0"/>
          <w:numId w:val="6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Member of Brigham Young University - Idaho's Vocal Jazz Choir: Vocal Union</w:t>
      </w:r>
    </w:p>
    <w:p w14:paraId="1F4181CE" w14:textId="77777777" w:rsidR="00D9505B" w:rsidRDefault="00D9505B" w:rsidP="00D9505B">
      <w:pPr>
        <w:spacing w:line="220" w:lineRule="atLeast"/>
      </w:pPr>
      <w:r>
        <w:rPr>
          <w:rFonts w:ascii="Times New Roman" w:eastAsia="Times New Roman" w:hAnsi="Times New Roman" w:cs="Times New Roman"/>
        </w:rPr>
        <w:t> </w:t>
      </w:r>
    </w:p>
    <w:p w14:paraId="2F1D826B" w14:textId="77777777" w:rsidR="00D9505B" w:rsidRDefault="00D9505B" w:rsidP="00D9505B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Work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84"/>
        <w:gridCol w:w="3276"/>
      </w:tblGrid>
      <w:tr w:rsidR="00D9505B" w14:paraId="08AACBDF" w14:textId="77777777" w:rsidTr="008C3A18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120C2" w14:textId="77777777" w:rsidR="00D9505B" w:rsidRDefault="00D9505B" w:rsidP="008C3A18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Customer Service Operator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s14fsiundefined"/>
                <w:i/>
                <w:iCs/>
                <w:sz w:val="22"/>
                <w:szCs w:val="22"/>
              </w:rPr>
              <w:t>AvantGuard</w:t>
            </w:r>
            <w:proofErr w:type="spellEnd"/>
            <w:r>
              <w:rPr>
                <w:rStyle w:val="fs14fsiundefined"/>
                <w:i/>
                <w:iCs/>
                <w:sz w:val="22"/>
                <w:szCs w:val="22"/>
              </w:rPr>
              <w:t xml:space="preserve"> Monitoring Centers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F27CCF" w14:textId="318F9C63" w:rsidR="00D9505B" w:rsidRDefault="00D9505B" w:rsidP="008C3A18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 xml:space="preserve">September 2022 </w:t>
            </w:r>
            <w:r>
              <w:rPr>
                <w:rStyle w:val="fs14fw4undefined"/>
                <w:sz w:val="22"/>
                <w:szCs w:val="22"/>
              </w:rPr>
              <w:t>–</w:t>
            </w:r>
            <w:r>
              <w:rPr>
                <w:rStyle w:val="fs14fw4undefined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June 2023</w:t>
            </w:r>
          </w:p>
        </w:tc>
      </w:tr>
    </w:tbl>
    <w:p w14:paraId="1B5BE61B" w14:textId="77777777" w:rsidR="00D9505B" w:rsidRDefault="00D9505B" w:rsidP="00D9505B">
      <w:pPr>
        <w:numPr>
          <w:ilvl w:val="0"/>
          <w:numId w:val="7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 xml:space="preserve">Assisted subscribers with getting medical help and provide customer </w:t>
      </w:r>
      <w:proofErr w:type="gramStart"/>
      <w:r>
        <w:rPr>
          <w:rFonts w:ascii="Times New Roman" w:eastAsia="Times New Roman" w:hAnsi="Times New Roman" w:cs="Times New Roman"/>
        </w:rPr>
        <w:t>service</w:t>
      </w:r>
      <w:proofErr w:type="gramEnd"/>
    </w:p>
    <w:p w14:paraId="2F976736" w14:textId="77777777" w:rsidR="00D9505B" w:rsidRDefault="00D9505B" w:rsidP="00D9505B">
      <w:pPr>
        <w:numPr>
          <w:ilvl w:val="0"/>
          <w:numId w:val="7"/>
        </w:numPr>
        <w:spacing w:after="12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 xml:space="preserve">Worked remotely and in </w:t>
      </w:r>
      <w:proofErr w:type="gramStart"/>
      <w:r>
        <w:rPr>
          <w:rFonts w:ascii="Times New Roman" w:eastAsia="Times New Roman" w:hAnsi="Times New Roman" w:cs="Times New Roman"/>
        </w:rPr>
        <w:t>person</w:t>
      </w:r>
      <w:proofErr w:type="gramEnd"/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84"/>
        <w:gridCol w:w="3276"/>
      </w:tblGrid>
      <w:tr w:rsidR="00D9505B" w14:paraId="0CD22C30" w14:textId="77777777" w:rsidTr="008C3A18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5F4E71" w14:textId="77777777" w:rsidR="00D9505B" w:rsidRDefault="00D9505B" w:rsidP="008C3A18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siundefined"/>
                <w:i/>
                <w:iCs/>
                <w:sz w:val="22"/>
                <w:szCs w:val="22"/>
              </w:rPr>
              <w:t>Full Time Missionary | Church of Jesus Christ of Latter Day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Broomall, PA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513E5D" w14:textId="77777777" w:rsidR="00D9505B" w:rsidRDefault="00D9505B" w:rsidP="008C3A18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August 2019 - August 2021</w:t>
            </w:r>
          </w:p>
        </w:tc>
      </w:tr>
    </w:tbl>
    <w:p w14:paraId="75F5DBF7" w14:textId="77777777" w:rsidR="00D9505B" w:rsidRDefault="00D9505B" w:rsidP="00D9505B">
      <w:pPr>
        <w:numPr>
          <w:ilvl w:val="0"/>
          <w:numId w:val="8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 xml:space="preserve">Served as a volunteer who engaged variously in proselytizing, humanitarian aid, and community </w:t>
      </w:r>
      <w:proofErr w:type="gramStart"/>
      <w:r>
        <w:rPr>
          <w:rFonts w:ascii="Times New Roman" w:eastAsia="Times New Roman" w:hAnsi="Times New Roman" w:cs="Times New Roman"/>
        </w:rPr>
        <w:t>service</w:t>
      </w:r>
      <w:proofErr w:type="gramEnd"/>
    </w:p>
    <w:p w14:paraId="74048B36" w14:textId="77777777" w:rsidR="00D9505B" w:rsidRDefault="00D9505B" w:rsidP="00D9505B">
      <w:pPr>
        <w:numPr>
          <w:ilvl w:val="0"/>
          <w:numId w:val="8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 xml:space="preserve">Served in leadership roles managing groups of up to 20 </w:t>
      </w:r>
      <w:proofErr w:type="gramStart"/>
      <w:r>
        <w:rPr>
          <w:rFonts w:ascii="Times New Roman" w:eastAsia="Times New Roman" w:hAnsi="Times New Roman" w:cs="Times New Roman"/>
        </w:rPr>
        <w:t>people</w:t>
      </w:r>
      <w:proofErr w:type="gramEnd"/>
    </w:p>
    <w:p w14:paraId="6D5D99D0" w14:textId="77777777" w:rsidR="00D9505B" w:rsidRDefault="00D9505B" w:rsidP="00D9505B">
      <w:pPr>
        <w:numPr>
          <w:ilvl w:val="0"/>
          <w:numId w:val="8"/>
        </w:numPr>
        <w:spacing w:after="12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Spiritual Mentor for over 100 people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84"/>
        <w:gridCol w:w="3276"/>
      </w:tblGrid>
      <w:tr w:rsidR="00D9505B" w14:paraId="30210F93" w14:textId="77777777" w:rsidTr="008C3A18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2C2DD" w14:textId="77777777" w:rsidR="00D9505B" w:rsidRDefault="00D9505B" w:rsidP="008C3A18">
            <w:pPr>
              <w:spacing w:line="287" w:lineRule="atLeas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>Software Engineer Intern</w:t>
            </w:r>
            <w:r>
              <w:rPr>
                <w:rStyle w:val="fs14fw4undefinedtdn"/>
                <w:sz w:val="22"/>
                <w:szCs w:val="22"/>
              </w:rPr>
              <w:t xml:space="preserve"> |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>
              <w:rPr>
                <w:rStyle w:val="fs14fsiundefined"/>
                <w:i/>
                <w:iCs/>
                <w:sz w:val="22"/>
                <w:szCs w:val="22"/>
              </w:rPr>
              <w:t>Schneider Electric</w:t>
            </w:r>
            <w:r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>
              <w:rPr>
                <w:rStyle w:val="fs14fw4undefinedtdn"/>
                <w:sz w:val="22"/>
                <w:szCs w:val="22"/>
              </w:rPr>
              <w:t xml:space="preserve"> </w:t>
            </w:r>
            <w:r>
              <w:rPr>
                <w:rStyle w:val="fs14fw4undefined"/>
                <w:sz w:val="22"/>
                <w:szCs w:val="22"/>
              </w:rPr>
              <w:t>Remote in Rexburg, ID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A6D55" w14:textId="73C73646" w:rsidR="00D9505B" w:rsidRDefault="00D9505B" w:rsidP="008C3A18">
            <w:pPr>
              <w:spacing w:line="287" w:lineRule="atLeast"/>
              <w:jc w:val="right"/>
              <w:rPr>
                <w:sz w:val="22"/>
                <w:szCs w:val="22"/>
              </w:rPr>
            </w:pPr>
            <w:r>
              <w:rPr>
                <w:rStyle w:val="fs14fw4undefined"/>
                <w:sz w:val="22"/>
                <w:szCs w:val="22"/>
              </w:rPr>
              <w:t xml:space="preserve">May 2023 - </w:t>
            </w:r>
            <w:r>
              <w:rPr>
                <w:rStyle w:val="fs14fw4undefined"/>
                <w:sz w:val="22"/>
                <w:szCs w:val="22"/>
              </w:rPr>
              <w:t>Current</w:t>
            </w:r>
          </w:p>
        </w:tc>
      </w:tr>
    </w:tbl>
    <w:p w14:paraId="7F5F4EFE" w14:textId="7E58E7E9" w:rsidR="00D9505B" w:rsidRDefault="00D9505B" w:rsidP="00D9505B">
      <w:pPr>
        <w:numPr>
          <w:ilvl w:val="0"/>
          <w:numId w:val="9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Developed internal software in C#</w:t>
      </w:r>
      <w:r>
        <w:rPr>
          <w:rFonts w:ascii="Times New Roman" w:eastAsia="Times New Roman" w:hAnsi="Times New Roman" w:cs="Times New Roman"/>
        </w:rPr>
        <w:t xml:space="preserve"> using both front-end and back-end tools.</w:t>
      </w:r>
    </w:p>
    <w:p w14:paraId="06666940" w14:textId="238D7071" w:rsidR="00D9505B" w:rsidRDefault="00D9505B" w:rsidP="00D9505B">
      <w:pPr>
        <w:numPr>
          <w:ilvl w:val="0"/>
          <w:numId w:val="9"/>
        </w:numPr>
        <w:spacing w:after="12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Developed Utilities S</w:t>
      </w:r>
      <w:r>
        <w:rPr>
          <w:rFonts w:ascii="Times New Roman" w:eastAsia="Times New Roman" w:hAnsi="Times New Roman" w:cs="Times New Roman"/>
        </w:rPr>
        <w:t>oftware</w:t>
      </w:r>
      <w:r>
        <w:rPr>
          <w:rFonts w:ascii="Times New Roman" w:eastAsia="Times New Roman" w:hAnsi="Times New Roman" w:cs="Times New Roman"/>
        </w:rPr>
        <w:t xml:space="preserve"> specific requirements for 3 different customers</w:t>
      </w:r>
      <w:r>
        <w:rPr>
          <w:rFonts w:ascii="Times New Roman" w:eastAsia="Times New Roman" w:hAnsi="Times New Roman" w:cs="Times New Roman"/>
        </w:rPr>
        <w:t>.</w:t>
      </w:r>
    </w:p>
    <w:p w14:paraId="3E77EFF3" w14:textId="77777777" w:rsidR="00D9505B" w:rsidRDefault="00D9505B" w:rsidP="00D9505B">
      <w:pPr>
        <w:spacing w:line="220" w:lineRule="atLeast"/>
      </w:pPr>
      <w:r>
        <w:rPr>
          <w:rFonts w:ascii="Times New Roman" w:eastAsia="Times New Roman" w:hAnsi="Times New Roman" w:cs="Times New Roman"/>
        </w:rPr>
        <w:t> </w:t>
      </w:r>
    </w:p>
    <w:p w14:paraId="1A3D1971" w14:textId="77777777" w:rsidR="00D9505B" w:rsidRDefault="00D9505B" w:rsidP="00D9505B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Skills</w:t>
      </w:r>
    </w:p>
    <w:p w14:paraId="3505C790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Quick Leaner</w:t>
      </w:r>
    </w:p>
    <w:p w14:paraId="39C5AC0A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Interpersonal Skills</w:t>
      </w:r>
    </w:p>
    <w:p w14:paraId="6F65D578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lastRenderedPageBreak/>
        <w:t>Problem Identification</w:t>
      </w:r>
    </w:p>
    <w:p w14:paraId="30BB54A1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Problem-Solving</w:t>
      </w:r>
    </w:p>
    <w:p w14:paraId="1DAA7E08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Decision Analysis</w:t>
      </w:r>
    </w:p>
    <w:p w14:paraId="30B1AEB5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Leadership</w:t>
      </w:r>
    </w:p>
    <w:p w14:paraId="2B881944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Python</w:t>
      </w:r>
    </w:p>
    <w:p w14:paraId="1F3E126F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2B55DFCD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C#</w:t>
      </w:r>
    </w:p>
    <w:p w14:paraId="18778D26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SQL</w:t>
      </w:r>
    </w:p>
    <w:p w14:paraId="3D6E9DD5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Tableau</w:t>
      </w:r>
    </w:p>
    <w:p w14:paraId="57A9C29A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Machine Learning</w:t>
      </w:r>
    </w:p>
    <w:p w14:paraId="269B8010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Linear Algebra</w:t>
      </w:r>
    </w:p>
    <w:p w14:paraId="368CB1CA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OOP (Object Oriented Programming)</w:t>
      </w:r>
    </w:p>
    <w:p w14:paraId="4E8D7344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Data Structures and Algorithms</w:t>
      </w:r>
    </w:p>
    <w:p w14:paraId="238BCC39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</w:rPr>
        <w:t>Anaylsis</w:t>
      </w:r>
      <w:proofErr w:type="spellEnd"/>
    </w:p>
    <w:p w14:paraId="45267C5A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Data Programming</w:t>
      </w:r>
    </w:p>
    <w:p w14:paraId="707D53C5" w14:textId="77777777" w:rsidR="00D9505B" w:rsidRDefault="00D9505B" w:rsidP="00D9505B">
      <w:pPr>
        <w:numPr>
          <w:ilvl w:val="0"/>
          <w:numId w:val="11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Remote working</w:t>
      </w:r>
    </w:p>
    <w:p w14:paraId="1303ACEC" w14:textId="77777777" w:rsidR="00D9505B" w:rsidRDefault="00D9505B" w:rsidP="00D9505B">
      <w:pPr>
        <w:spacing w:line="220" w:lineRule="atLeast"/>
      </w:pPr>
      <w:r>
        <w:rPr>
          <w:rFonts w:ascii="Times New Roman" w:eastAsia="Times New Roman" w:hAnsi="Times New Roman" w:cs="Times New Roman"/>
        </w:rPr>
        <w:t> </w:t>
      </w:r>
    </w:p>
    <w:p w14:paraId="0F0D930F" w14:textId="77777777" w:rsidR="00D9505B" w:rsidRDefault="00D9505B" w:rsidP="00D9505B">
      <w:pPr>
        <w:pBdr>
          <w:top w:val="single" w:sz="6" w:space="0" w:color="000000"/>
        </w:pBdr>
        <w:spacing w:line="260" w:lineRule="atLeast"/>
        <w:rPr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Projects</w:t>
      </w:r>
    </w:p>
    <w:p w14:paraId="16CF5834" w14:textId="77777777" w:rsidR="00D9505B" w:rsidRDefault="00D9505B" w:rsidP="00D9505B">
      <w:pPr>
        <w:numPr>
          <w:ilvl w:val="0"/>
          <w:numId w:val="12"/>
        </w:numPr>
        <w:spacing w:after="0" w:line="220" w:lineRule="atLeast"/>
        <w:ind w:left="780" w:hanging="292"/>
      </w:pPr>
      <w:r>
        <w:rPr>
          <w:rFonts w:ascii="Times New Roman" w:eastAsia="Times New Roman" w:hAnsi="Times New Roman" w:cs="Times New Roman"/>
        </w:rPr>
        <w:t>https://github.com/Jprogram01</w:t>
      </w:r>
    </w:p>
    <w:p w14:paraId="33A07783" w14:textId="77777777" w:rsidR="003458B5" w:rsidRDefault="003458B5" w:rsidP="00FE6D93"/>
    <w:sectPr w:rsidR="0034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52663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04D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AA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705A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C44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C2BB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0A62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58DB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F015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8A80E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1CBC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1CF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4019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E86B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BCD1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929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A19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629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600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B603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ECF3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DE18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D23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A36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2C8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48F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A405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8E6E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625A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D4E1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A0B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0A3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90F8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2B9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A27F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EEE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4DE49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B805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708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C84D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3E0D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BA34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8C1A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1A5D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F42C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878B7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A41D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FC82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7CEF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4C05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E01C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8051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307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725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16032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9CC3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D4F0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06F2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7CBF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0263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B826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EC1B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74D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615">
    <w:abstractNumId w:val="10"/>
  </w:num>
  <w:num w:numId="2" w16cid:durableId="680474122">
    <w:abstractNumId w:val="8"/>
  </w:num>
  <w:num w:numId="3" w16cid:durableId="1444567402">
    <w:abstractNumId w:val="9"/>
  </w:num>
  <w:num w:numId="4" w16cid:durableId="2119793632">
    <w:abstractNumId w:val="7"/>
  </w:num>
  <w:num w:numId="5" w16cid:durableId="1655798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2861066">
    <w:abstractNumId w:val="0"/>
  </w:num>
  <w:num w:numId="7" w16cid:durableId="1827090044">
    <w:abstractNumId w:val="1"/>
  </w:num>
  <w:num w:numId="8" w16cid:durableId="522287397">
    <w:abstractNumId w:val="2"/>
  </w:num>
  <w:num w:numId="9" w16cid:durableId="118496735">
    <w:abstractNumId w:val="3"/>
  </w:num>
  <w:num w:numId="10" w16cid:durableId="1587375095">
    <w:abstractNumId w:val="4"/>
  </w:num>
  <w:num w:numId="11" w16cid:durableId="966735478">
    <w:abstractNumId w:val="5"/>
  </w:num>
  <w:num w:numId="12" w16cid:durableId="63719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3458B5"/>
    <w:rsid w:val="00480998"/>
    <w:rsid w:val="004B07E6"/>
    <w:rsid w:val="005E3896"/>
    <w:rsid w:val="00681954"/>
    <w:rsid w:val="007C3795"/>
    <w:rsid w:val="007D352F"/>
    <w:rsid w:val="00A70FC4"/>
    <w:rsid w:val="00B24BEA"/>
    <w:rsid w:val="00B63927"/>
    <w:rsid w:val="00B72C1D"/>
    <w:rsid w:val="00C44205"/>
    <w:rsid w:val="00C66AC1"/>
    <w:rsid w:val="00CB47E7"/>
    <w:rsid w:val="00CC300F"/>
    <w:rsid w:val="00D612DA"/>
    <w:rsid w:val="00D9505B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fs14fw4undefinedtdn">
    <w:name w:val="fs14 fw4 undefined tdn"/>
    <w:basedOn w:val="DefaultParagraphFont"/>
    <w:rsid w:val="00D9505B"/>
  </w:style>
  <w:style w:type="character" w:customStyle="1" w:styleId="fs14fw4undefined">
    <w:name w:val="fs14 fw4 undefined"/>
    <w:basedOn w:val="DefaultParagraphFont"/>
    <w:rsid w:val="00D9505B"/>
  </w:style>
  <w:style w:type="character" w:customStyle="1" w:styleId="fs14undefinedtdn">
    <w:name w:val="fs14 undefined tdn"/>
    <w:basedOn w:val="DefaultParagraphFont"/>
    <w:rsid w:val="00D9505B"/>
  </w:style>
  <w:style w:type="character" w:customStyle="1" w:styleId="fs14undefined">
    <w:name w:val="fs14 undefined"/>
    <w:basedOn w:val="DefaultParagraphFont"/>
    <w:rsid w:val="00D9505B"/>
  </w:style>
  <w:style w:type="table" w:customStyle="1" w:styleId="tableMsoNormalTable">
    <w:name w:val="table_MsoNormalTable"/>
    <w:basedOn w:val="TableNormal"/>
    <w:rsid w:val="00D950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fs14fsiundefinedtdn">
    <w:name w:val="fs14 fsi undefined tdn"/>
    <w:basedOn w:val="DefaultParagraphFont"/>
    <w:rsid w:val="00D9505B"/>
  </w:style>
  <w:style w:type="character" w:customStyle="1" w:styleId="fs14fsiundefined">
    <w:name w:val="fs14 fsi undefined"/>
    <w:basedOn w:val="DefaultParagraphFont"/>
    <w:rsid w:val="00D9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C9A94-3009-4403-B395-D1342A53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josephaldenallen@gmail.com</cp:lastModifiedBy>
  <cp:revision>2</cp:revision>
  <dcterms:created xsi:type="dcterms:W3CDTF">2023-11-09T04:31:00Z</dcterms:created>
  <dcterms:modified xsi:type="dcterms:W3CDTF">2023-11-09T04:31:00Z</dcterms:modified>
</cp:coreProperties>
</file>